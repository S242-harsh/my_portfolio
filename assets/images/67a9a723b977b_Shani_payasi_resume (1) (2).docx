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024B" w14:textId="77777777" w:rsidR="006A60C2" w:rsidRDefault="006A60C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/>
      <w:bookmarkEnd w:id="0"/>
    </w:p>
    <w:p w14:paraId="7A27A420" w14:textId="77777777" w:rsidR="006A60C2" w:rsidRDefault="00C01AB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SHANI KUMAR  PAYASI </w:t>
      </w:r>
    </w:p>
    <w:p w14:paraId="5DD05842" w14:textId="77777777" w:rsidR="006A60C2" w:rsidRDefault="00C01AB2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/>
      <w:bookmarkEnd w:id="2"/>
      <w:r>
        <w:rPr>
          <w:rFonts w:ascii="Calibri" w:eastAsia="Calibri" w:hAnsi="Calibri" w:cs="Calibri"/>
          <w:sz w:val="24"/>
          <w:szCs w:val="24"/>
          <w:rtl/>
        </w:rPr>
        <w:t>panditshanipayasi@gmail.com | (+91) 7692981479</w:t>
      </w:r>
    </w:p>
    <w:p w14:paraId="1CD6C6E7" w14:textId="77777777" w:rsidR="006A60C2" w:rsidRDefault="00C01AB2">
      <w:r>
        <w:rPr>
          <w:noProof/>
        </w:rPr>
        <w:drawing>
          <wp:anchor distT="57150" distB="57150" distL="57150" distR="57150" simplePos="0" relativeHeight="11" behindDoc="0" locked="0" layoutInCell="1" hidden="0" allowOverlap="1" wp14:anchorId="435C8442" wp14:editId="4F4AA839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12" behindDoc="0" locked="0" layoutInCell="1" hidden="0" allowOverlap="1" wp14:anchorId="7E248126" wp14:editId="597B84F7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3" cy="146304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46304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7699471C" w14:textId="77777777" w:rsidR="006A60C2" w:rsidRDefault="00C01AB2">
      <w:pPr>
        <w:spacing w:after="200"/>
        <w:ind w:right="300"/>
      </w:pPr>
      <w:r>
        <w:rPr>
          <w:rFonts w:ascii="Calibri" w:eastAsia="Calibri" w:hAnsi="Calibri" w:cs="Calibri"/>
          <w:color w:val="666666"/>
          <w:sz w:val="20"/>
          <w:szCs w:val="20"/>
          <w:rtl/>
        </w:rPr>
        <w:t>https://github.com/S242-harsh                                                                                                   shani-payasi</w:t>
      </w:r>
    </w:p>
    <w:p w14:paraId="7149EA0A" w14:textId="77777777" w:rsidR="006A60C2" w:rsidRDefault="006A60C2">
      <w:pPr>
        <w:spacing w:line="144" w:lineRule="auto"/>
      </w:pPr>
    </w:p>
    <w:p w14:paraId="3BA47EFD" w14:textId="77777777" w:rsidR="006A60C2" w:rsidRDefault="00C01AB2">
      <w:pPr>
        <w:spacing w:line="336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  <w:rtl/>
        </w:rPr>
        <w:t>SKILLS</w:t>
      </w:r>
    </w:p>
    <w:p w14:paraId="30A88568" w14:textId="77777777" w:rsidR="006A60C2" w:rsidRDefault="00C01AB2">
      <w:pPr>
        <w:pStyle w:val="Heading2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/>
      <w:bookmarkEnd w:id="3"/>
      <w:r>
        <w:rPr>
          <w:rFonts w:ascii="Calibri" w:eastAsia="Calibri" w:hAnsi="Calibri" w:cs="Calibri"/>
          <w:b/>
          <w:sz w:val="24"/>
          <w:szCs w:val="24"/>
          <w:rtl/>
        </w:rPr>
        <w:t>Java</w:t>
      </w:r>
    </w:p>
    <w:p w14:paraId="4C12A3EC" w14:textId="77777777" w:rsidR="006A60C2" w:rsidRDefault="00C01AB2">
      <w:pPr>
        <w:pStyle w:val="Heading2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/>
      <w:bookmarkEnd w:id="4"/>
      <w:r>
        <w:rPr>
          <w:rFonts w:ascii="Calibri" w:eastAsia="Calibri" w:hAnsi="Calibri" w:cs="Calibri"/>
          <w:b/>
          <w:sz w:val="24"/>
          <w:szCs w:val="24"/>
          <w:rtl/>
        </w:rPr>
        <w:t>HTML, CSS, Javascrip</w:t>
      </w:r>
      <w:bookmarkStart w:id="5" w:name="_jkgc1q1rsny5"/>
      <w:bookmarkEnd w:id="5"/>
      <w:r>
        <w:rPr>
          <w:rFonts w:ascii="Calibri" w:eastAsia="Calibri" w:hAnsi="Calibri" w:cs="Calibri"/>
          <w:b/>
          <w:sz w:val="24"/>
          <w:szCs w:val="24"/>
          <w:rtl/>
        </w:rPr>
        <w:t>t</w:t>
      </w:r>
    </w:p>
    <w:p w14:paraId="022776F8" w14:textId="77777777" w:rsidR="00DA5766" w:rsidRPr="00036963" w:rsidRDefault="00DA5766" w:rsidP="00DA5766">
      <w:pPr>
        <w:pStyle w:val="Normal1"/>
        <w:numPr>
          <w:ilvl w:val="0"/>
          <w:numId w:val="1"/>
        </w:numPr>
      </w:pPr>
      <w:r>
        <w:t>Bootstrap, React</w:t>
      </w:r>
    </w:p>
    <w:p w14:paraId="3F0BC097" w14:textId="77777777" w:rsidR="006A60C2" w:rsidRDefault="006A60C2" w:rsidP="00DA5766">
      <w:pPr>
        <w:pStyle w:val="Heading2"/>
        <w:widowControl w:val="0"/>
        <w:spacing w:before="0" w:after="200" w:line="240" w:lineRule="auto"/>
        <w:ind w:left="360" w:right="300"/>
        <w:rPr>
          <w:rFonts w:ascii="Calibri" w:eastAsia="Calibri" w:hAnsi="Calibri" w:cs="Calibri"/>
          <w:b/>
          <w:bCs/>
          <w:sz w:val="24"/>
          <w:szCs w:val="24"/>
        </w:rPr>
      </w:pPr>
    </w:p>
    <w:p w14:paraId="40E8390C" w14:textId="77777777" w:rsidR="006A60C2" w:rsidRDefault="00C01AB2">
      <w:pPr>
        <w:spacing w:line="336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  <w:rtl/>
        </w:rPr>
        <w:t>EDUCATION</w:t>
      </w:r>
    </w:p>
    <w:p w14:paraId="27E16A30" w14:textId="77777777" w:rsidR="006A60C2" w:rsidRPr="00DA5766" w:rsidRDefault="00C01AB2" w:rsidP="00DA5766">
      <w:pPr>
        <w:numPr>
          <w:ilvl w:val="0"/>
          <w:numId w:val="2"/>
        </w:numPr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C</w:t>
      </w:r>
      <w:r w:rsidR="00DA5766"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z w:val="24"/>
          <w:szCs w:val="24"/>
          <w:rtl/>
        </w:rPr>
        <w:t xml:space="preserve"> | </w:t>
      </w:r>
      <w:r w:rsidR="00DA5766">
        <w:rPr>
          <w:rFonts w:ascii="Calibri" w:eastAsia="Calibri" w:hAnsi="Calibri" w:cs="Calibri"/>
          <w:sz w:val="24"/>
          <w:szCs w:val="24"/>
        </w:rPr>
        <w:t xml:space="preserve">Shri Ram </w:t>
      </w:r>
      <w:r>
        <w:rPr>
          <w:rFonts w:ascii="Calibri" w:eastAsia="Calibri" w:hAnsi="Calibri" w:cs="Calibri"/>
          <w:sz w:val="24"/>
          <w:szCs w:val="24"/>
          <w:rtl/>
        </w:rPr>
        <w:t>College</w:t>
      </w:r>
      <w:r w:rsidR="00DA5766">
        <w:rPr>
          <w:rFonts w:ascii="Calibri" w:eastAsia="Calibri" w:hAnsi="Calibri" w:cs="Calibri"/>
          <w:sz w:val="24"/>
          <w:szCs w:val="24"/>
        </w:rPr>
        <w:t xml:space="preserve"> Institute of Science and Technology        </w:t>
      </w:r>
      <w:r w:rsidRPr="00DA5766">
        <w:rPr>
          <w:rFonts w:ascii="Calibri" w:eastAsia="Calibri" w:hAnsi="Calibri" w:cs="Calibri"/>
          <w:i/>
          <w:sz w:val="24"/>
          <w:szCs w:val="24"/>
          <w:rtl/>
        </w:rPr>
        <w:t>CGP</w:t>
      </w:r>
      <w:r w:rsidR="00DA5766">
        <w:rPr>
          <w:rFonts w:ascii="Calibri" w:eastAsia="Calibri" w:hAnsi="Calibri" w:cs="Calibri"/>
          <w:i/>
          <w:sz w:val="24"/>
          <w:szCs w:val="24"/>
        </w:rPr>
        <w:t>A:</w:t>
      </w:r>
      <w:r w:rsidRPr="00DA5766">
        <w:rPr>
          <w:rFonts w:ascii="Calibri" w:eastAsia="Calibri" w:hAnsi="Calibri" w:cs="Calibri"/>
          <w:b/>
          <w:sz w:val="24"/>
          <w:szCs w:val="24"/>
          <w:rtl/>
        </w:rPr>
        <w:t xml:space="preserve"> </w:t>
      </w:r>
      <w:r w:rsidRPr="00DA5766">
        <w:rPr>
          <w:rFonts w:ascii="Calibri" w:eastAsia="Calibri" w:hAnsi="Calibri" w:cs="Calibri"/>
          <w:i/>
          <w:sz w:val="24"/>
          <w:szCs w:val="24"/>
          <w:rtl/>
        </w:rPr>
        <w:t xml:space="preserve"> </w:t>
      </w:r>
      <w:r w:rsidR="00DA5766" w:rsidRPr="00DA5766">
        <w:rPr>
          <w:rFonts w:ascii="Calibri" w:eastAsia="Calibri" w:hAnsi="Calibri" w:cs="Calibri"/>
          <w:i/>
          <w:sz w:val="24"/>
          <w:szCs w:val="24"/>
        </w:rPr>
        <w:t>6.59</w:t>
      </w:r>
      <w:r w:rsidRPr="00DA5766">
        <w:rPr>
          <w:rFonts w:ascii="Calibri" w:eastAsia="Calibri" w:hAnsi="Calibri" w:cs="Calibri"/>
          <w:sz w:val="24"/>
          <w:szCs w:val="24"/>
          <w:rtl/>
        </w:rPr>
        <w:t xml:space="preserve"> |</w:t>
      </w:r>
      <w:r w:rsidR="00DA5766" w:rsidRPr="00DA5766">
        <w:rPr>
          <w:rFonts w:ascii="Calibri" w:eastAsia="Calibri" w:hAnsi="Calibri" w:cs="Calibri"/>
          <w:sz w:val="24"/>
          <w:szCs w:val="24"/>
        </w:rPr>
        <w:t>2025</w:t>
      </w:r>
    </w:p>
    <w:p w14:paraId="4C6D72DD" w14:textId="574C1511" w:rsidR="009C35AA" w:rsidRDefault="006E18F4" w:rsidP="001306A1">
      <w:pPr>
        <w:numPr>
          <w:ilvl w:val="0"/>
          <w:numId w:val="2"/>
        </w:numPr>
        <w:spacing w:after="200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(MP Board) | </w:t>
      </w:r>
      <w:proofErr w:type="spellStart"/>
      <w:r>
        <w:rPr>
          <w:rFonts w:ascii="Calibri" w:eastAsia="Calibri" w:hAnsi="Calibri" w:cs="Calibri"/>
          <w:sz w:val="24"/>
          <w:szCs w:val="24"/>
        </w:rPr>
        <w:t>Gove.H.</w:t>
      </w:r>
      <w:proofErr w:type="gramStart"/>
      <w:r>
        <w:rPr>
          <w:rFonts w:ascii="Calibri" w:eastAsia="Calibri" w:hAnsi="Calibri" w:cs="Calibri"/>
          <w:sz w:val="24"/>
          <w:szCs w:val="24"/>
        </w:rPr>
        <w:t>S.School</w:t>
      </w:r>
      <w:proofErr w:type="gramEnd"/>
      <w:r>
        <w:rPr>
          <w:rFonts w:ascii="Calibri" w:eastAsia="Calibri" w:hAnsi="Calibri" w:cs="Calibri"/>
          <w:sz w:val="24"/>
          <w:szCs w:val="24"/>
        </w:rPr>
        <w:t>,Gairtali</w:t>
      </w:r>
      <w:proofErr w:type="spellEnd"/>
      <w:r w:rsidR="00C01AB2">
        <w:rPr>
          <w:rFonts w:ascii="Calibri" w:eastAsia="Calibri" w:hAnsi="Calibri" w:cs="Calibri"/>
          <w:b/>
          <w:sz w:val="24"/>
          <w:szCs w:val="24"/>
          <w:rtl/>
        </w:rPr>
        <w:tab/>
      </w:r>
      <w:r w:rsidR="00C01AB2">
        <w:rPr>
          <w:rFonts w:ascii="Calibri" w:eastAsia="Calibri" w:hAnsi="Calibri" w:cs="Calibri"/>
          <w:i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        </w:t>
      </w:r>
      <w:r w:rsidR="00C01AB2">
        <w:rPr>
          <w:rFonts w:ascii="Calibri" w:eastAsia="Calibri" w:hAnsi="Calibri" w:cs="Calibri"/>
          <w:i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63% </w:t>
      </w:r>
      <w:r w:rsidRPr="00DA5766">
        <w:rPr>
          <w:rFonts w:ascii="Calibri" w:eastAsia="Calibri" w:hAnsi="Calibri" w:cs="Calibri"/>
          <w:sz w:val="24"/>
          <w:szCs w:val="24"/>
          <w:rtl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01AB2">
        <w:rPr>
          <w:rFonts w:ascii="Calibri" w:eastAsia="Calibri" w:hAnsi="Calibri" w:cs="Calibri"/>
          <w:i/>
          <w:sz w:val="24"/>
          <w:szCs w:val="24"/>
          <w:rtl/>
        </w:rPr>
        <w:t>20</w:t>
      </w:r>
      <w:r>
        <w:rPr>
          <w:rFonts w:ascii="Calibri" w:eastAsia="Calibri" w:hAnsi="Calibri" w:cs="Calibri"/>
          <w:i/>
          <w:sz w:val="24"/>
          <w:szCs w:val="24"/>
        </w:rPr>
        <w:t>22</w:t>
      </w:r>
      <w:r w:rsidR="00C01AB2">
        <w:rPr>
          <w:rFonts w:ascii="Calibri" w:eastAsia="Calibri" w:hAnsi="Calibri" w:cs="Calibri"/>
          <w:sz w:val="24"/>
          <w:szCs w:val="24"/>
          <w:rtl/>
        </w:rPr>
        <w:t xml:space="preserve">     </w:t>
      </w:r>
    </w:p>
    <w:p w14:paraId="6C53FE0D" w14:textId="77777777" w:rsidR="00925421" w:rsidRPr="001306A1" w:rsidRDefault="00925421" w:rsidP="00925421">
      <w:pPr>
        <w:spacing w:after="200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47851C82" w14:textId="77777777" w:rsidR="006A60C2" w:rsidRDefault="00C01AB2">
      <w:pPr>
        <w:spacing w:line="336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aiirimf9ywdc"/>
      <w:bookmarkEnd w:id="6"/>
      <w:r>
        <w:rPr>
          <w:rFonts w:ascii="Calibri" w:eastAsia="Calibri" w:hAnsi="Calibri" w:cs="Calibri"/>
          <w:b/>
          <w:color w:val="4A86E8"/>
          <w:sz w:val="24"/>
          <w:szCs w:val="24"/>
          <w:rtl/>
        </w:rPr>
        <w:t>ACADEMIC PRO</w:t>
      </w:r>
      <w:bookmarkStart w:id="7" w:name="_5fthi94lzcas"/>
      <w:bookmarkEnd w:id="7"/>
      <w:r>
        <w:rPr>
          <w:rFonts w:ascii="Calibri" w:eastAsia="Calibri" w:hAnsi="Calibri" w:cs="Calibri"/>
          <w:b/>
          <w:color w:val="4A86E8"/>
          <w:sz w:val="24"/>
          <w:szCs w:val="24"/>
          <w:rtl/>
        </w:rPr>
        <w:t>JECTS</w:t>
      </w:r>
    </w:p>
    <w:p w14:paraId="58A37F1E" w14:textId="77777777" w:rsidR="006A60C2" w:rsidRPr="00E03159" w:rsidRDefault="00E03159" w:rsidP="00E03159">
      <w:pPr>
        <w:pStyle w:val="Heading2"/>
        <w:widowControl w:val="0"/>
        <w:numPr>
          <w:ilvl w:val="0"/>
          <w:numId w:val="3"/>
        </w:numPr>
        <w:spacing w:before="0" w:after="0" w:line="240" w:lineRule="auto"/>
        <w:ind w:right="300"/>
        <w:rPr>
          <w:b/>
          <w:bCs/>
          <w:sz w:val="24"/>
          <w:szCs w:val="24"/>
        </w:rPr>
      </w:pPr>
      <w:r w:rsidRPr="00E03159">
        <w:rPr>
          <w:rFonts w:ascii="Merriweather" w:eastAsia="Merriweather" w:hAnsi="Merriweather" w:cs="Merriweather"/>
          <w:b/>
          <w:bCs/>
          <w:i/>
          <w:sz w:val="24"/>
          <w:szCs w:val="24"/>
        </w:rPr>
        <w:t>Project: Flipkart Clone (Frontend Only)</w:t>
      </w:r>
      <w:r w:rsidR="00C01AB2" w:rsidRPr="00E03159">
        <w:rPr>
          <w:rFonts w:ascii="Merriweather" w:eastAsia="Merriweather" w:hAnsi="Merriweather" w:cs="Merriweather"/>
          <w:b/>
          <w:bCs/>
          <w:i/>
          <w:sz w:val="24"/>
          <w:szCs w:val="24"/>
          <w:rtl/>
        </w:rPr>
        <w:tab/>
      </w:r>
      <w:r w:rsidR="00C01AB2" w:rsidRPr="00E03159">
        <w:rPr>
          <w:rFonts w:ascii="Merriweather" w:eastAsia="Merriweather" w:hAnsi="Merriweather" w:cs="Merriweather"/>
          <w:b/>
          <w:bCs/>
          <w:i/>
          <w:sz w:val="24"/>
          <w:szCs w:val="24"/>
          <w:rtl/>
        </w:rPr>
        <w:tab/>
      </w:r>
      <w:r w:rsidR="00C01AB2" w:rsidRPr="00E03159">
        <w:rPr>
          <w:rFonts w:ascii="Merriweather" w:eastAsia="Merriweather" w:hAnsi="Merriweather" w:cs="Merriweather"/>
          <w:b/>
          <w:bCs/>
          <w:i/>
          <w:sz w:val="24"/>
          <w:szCs w:val="24"/>
          <w:rtl/>
        </w:rPr>
        <w:tab/>
      </w:r>
      <w:r w:rsidR="00C01AB2" w:rsidRPr="00E03159">
        <w:rPr>
          <w:rFonts w:ascii="Merriweather" w:eastAsia="Merriweather" w:hAnsi="Merriweather" w:cs="Merriweather"/>
          <w:b/>
          <w:bCs/>
          <w:i/>
          <w:sz w:val="24"/>
          <w:szCs w:val="24"/>
          <w:rtl/>
        </w:rPr>
        <w:tab/>
        <w:t xml:space="preserve">   </w:t>
      </w:r>
    </w:p>
    <w:p w14:paraId="13507E37" w14:textId="77777777" w:rsidR="00E03159" w:rsidRPr="00E03159" w:rsidRDefault="00E03159" w:rsidP="00E03159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  <w:lang w:val="en-IN" w:eastAsia="en-IN"/>
        </w:rPr>
      </w:pPr>
      <w:bookmarkStart w:id="8" w:name="_vc74v8jkaije"/>
      <w:bookmarkEnd w:id="8"/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Designed a responsive </w:t>
      </w:r>
      <w:r w:rsidRPr="00E03159">
        <w:rPr>
          <w:rFonts w:ascii="Times New Roman" w:eastAsia="Times New Roman"/>
          <w:b/>
          <w:bCs/>
          <w:kern w:val="0"/>
          <w:sz w:val="24"/>
          <w:szCs w:val="24"/>
          <w:lang w:val="en-IN" w:eastAsia="en-IN"/>
        </w:rPr>
        <w:t>Flipkart-inspired homepage</w:t>
      </w: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 using pure HTML and CSS</w:t>
      </w:r>
    </w:p>
    <w:p w14:paraId="1206AF11" w14:textId="77777777" w:rsidR="00E03159" w:rsidRPr="00E03159" w:rsidRDefault="00E03159" w:rsidP="00E03159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  <w:lang w:val="en-IN" w:eastAsia="en-IN"/>
        </w:rPr>
      </w:pP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Implemented </w:t>
      </w:r>
      <w:r w:rsidRPr="00E03159">
        <w:rPr>
          <w:rFonts w:ascii="Times New Roman" w:eastAsia="Times New Roman"/>
          <w:b/>
          <w:bCs/>
          <w:kern w:val="0"/>
          <w:sz w:val="24"/>
          <w:szCs w:val="24"/>
          <w:lang w:val="en-IN" w:eastAsia="en-IN"/>
        </w:rPr>
        <w:t>navigation bar, search bar, product cards</w:t>
      </w: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, and </w:t>
      </w:r>
      <w:r w:rsidRPr="00E03159">
        <w:rPr>
          <w:rFonts w:ascii="Times New Roman" w:eastAsia="Times New Roman"/>
          <w:b/>
          <w:bCs/>
          <w:kern w:val="0"/>
          <w:sz w:val="24"/>
          <w:szCs w:val="24"/>
          <w:lang w:val="en-IN" w:eastAsia="en-IN"/>
        </w:rPr>
        <w:t>banner sections</w:t>
      </w:r>
    </w:p>
    <w:p w14:paraId="2576E3AA" w14:textId="77777777" w:rsidR="00E03159" w:rsidRPr="00E03159" w:rsidRDefault="00E03159" w:rsidP="00E03159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  <w:lang w:val="en-IN" w:eastAsia="en-IN"/>
        </w:rPr>
      </w:pP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Used </w:t>
      </w:r>
      <w:r w:rsidRPr="00E03159">
        <w:rPr>
          <w:rFonts w:ascii="Times New Roman" w:eastAsia="Times New Roman"/>
          <w:b/>
          <w:bCs/>
          <w:kern w:val="0"/>
          <w:sz w:val="24"/>
          <w:szCs w:val="24"/>
          <w:lang w:val="en-IN" w:eastAsia="en-IN"/>
        </w:rPr>
        <w:t>CSS Flexbox and Grid</w:t>
      </w: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 to create clean, structured layouts</w:t>
      </w:r>
    </w:p>
    <w:p w14:paraId="5D08A4FB" w14:textId="77777777" w:rsidR="00E03159" w:rsidRPr="00E03159" w:rsidRDefault="00E03159" w:rsidP="00E03159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  <w:lang w:val="en-IN" w:eastAsia="en-IN"/>
        </w:rPr>
      </w:pP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Focused on </w:t>
      </w:r>
      <w:r w:rsidRPr="00E03159">
        <w:rPr>
          <w:rFonts w:ascii="Times New Roman" w:eastAsia="Times New Roman"/>
          <w:b/>
          <w:bCs/>
          <w:kern w:val="0"/>
          <w:sz w:val="24"/>
          <w:szCs w:val="24"/>
          <w:lang w:val="en-IN" w:eastAsia="en-IN"/>
        </w:rPr>
        <w:t>pixel-perfect UI design</w:t>
      </w: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 to closely resemble Flipkart’s actual interface</w:t>
      </w:r>
    </w:p>
    <w:p w14:paraId="2FAE222D" w14:textId="77777777" w:rsidR="00E03159" w:rsidRPr="00E03159" w:rsidRDefault="00E03159" w:rsidP="00E03159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  <w:lang w:val="en-IN" w:eastAsia="en-IN"/>
        </w:rPr>
      </w:pP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Created a </w:t>
      </w:r>
      <w:r w:rsidRPr="00E03159">
        <w:rPr>
          <w:rFonts w:ascii="Times New Roman" w:eastAsia="Times New Roman"/>
          <w:b/>
          <w:bCs/>
          <w:kern w:val="0"/>
          <w:sz w:val="24"/>
          <w:szCs w:val="24"/>
          <w:lang w:val="en-IN" w:eastAsia="en-IN"/>
        </w:rPr>
        <w:t>mobile-responsive layout</w:t>
      </w: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 for better viewing on all screen sizes</w:t>
      </w:r>
    </w:p>
    <w:p w14:paraId="4661EEE4" w14:textId="77777777" w:rsidR="00E03159" w:rsidRPr="00E03159" w:rsidRDefault="00E03159" w:rsidP="00E03159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  <w:lang w:val="en-IN" w:eastAsia="en-IN"/>
        </w:rPr>
      </w:pP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 xml:space="preserve">Learned and applied real-world </w:t>
      </w:r>
      <w:r w:rsidRPr="00E03159">
        <w:rPr>
          <w:rFonts w:ascii="Times New Roman" w:eastAsia="Times New Roman"/>
          <w:b/>
          <w:bCs/>
          <w:kern w:val="0"/>
          <w:sz w:val="24"/>
          <w:szCs w:val="24"/>
          <w:lang w:val="en-IN" w:eastAsia="en-IN"/>
        </w:rPr>
        <w:t>web layout techniques and UI/UX principles</w:t>
      </w:r>
    </w:p>
    <w:p w14:paraId="361672CD" w14:textId="77777777" w:rsidR="00E03159" w:rsidRPr="00E03159" w:rsidRDefault="00E03159" w:rsidP="00E03159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  <w:lang w:val="en-IN" w:eastAsia="en-IN"/>
        </w:rPr>
      </w:pPr>
      <w:r w:rsidRPr="00E03159">
        <w:rPr>
          <w:rFonts w:ascii="Times New Roman" w:eastAsia="Times New Roman"/>
          <w:kern w:val="0"/>
          <w:sz w:val="24"/>
          <w:szCs w:val="24"/>
          <w:lang w:val="en-IN" w:eastAsia="en-IN"/>
        </w:rPr>
        <w:t>Developed with clean, semantic HTML structure for better maintainability</w:t>
      </w:r>
    </w:p>
    <w:p w14:paraId="163EF160" w14:textId="77777777" w:rsidR="00E6345E" w:rsidRPr="00E03159" w:rsidRDefault="00E6345E" w:rsidP="00E03159">
      <w:pPr>
        <w:pStyle w:val="Normal1"/>
        <w:ind w:left="1860"/>
        <w:rPr>
          <w:sz w:val="20"/>
          <w:szCs w:val="20"/>
          <w:lang w:val="en-IN"/>
        </w:rPr>
      </w:pPr>
    </w:p>
    <w:p w14:paraId="0B89A824" w14:textId="77777777" w:rsidR="00E03159" w:rsidRDefault="00C01AB2" w:rsidP="00E03159">
      <w:pPr>
        <w:spacing w:line="336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bookmarkStart w:id="9" w:name="_Hlk196130706"/>
      <w:r>
        <w:rPr>
          <w:rFonts w:ascii="Calibri" w:eastAsia="Calibri" w:hAnsi="Calibri" w:cs="Calibri"/>
          <w:b/>
          <w:color w:val="4A86E8"/>
          <w:sz w:val="24"/>
          <w:szCs w:val="24"/>
          <w:rtl/>
        </w:rPr>
        <w:t>ACHIEVEMENTS</w:t>
      </w:r>
      <w:bookmarkEnd w:id="9"/>
      <w:r>
        <w:rPr>
          <w:rFonts w:ascii="Calibri" w:eastAsia="Calibri" w:hAnsi="Calibri" w:cs="Calibri"/>
          <w:b/>
          <w:color w:val="4A86E8"/>
          <w:sz w:val="24"/>
          <w:szCs w:val="24"/>
          <w:rtl/>
        </w:rPr>
        <w:t xml:space="preserve"> / HOBBIES</w:t>
      </w:r>
    </w:p>
    <w:p w14:paraId="3B0422BA" w14:textId="77777777" w:rsidR="00C01AB2" w:rsidRPr="00755121" w:rsidRDefault="00C01AB2" w:rsidP="00755121">
      <w:pPr>
        <w:pStyle w:val="ListParagraph"/>
        <w:numPr>
          <w:ilvl w:val="0"/>
          <w:numId w:val="21"/>
        </w:numPr>
        <w:spacing w:after="200"/>
        <w:ind w:right="30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755121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Achievements</w:t>
      </w:r>
    </w:p>
    <w:p w14:paraId="4606F132" w14:textId="77777777" w:rsidR="00C01AB2" w:rsidRPr="000F1DA2" w:rsidRDefault="00C01AB2" w:rsidP="00C01AB2">
      <w:pPr>
        <w:pStyle w:val="ListParagraph"/>
        <w:numPr>
          <w:ilvl w:val="0"/>
          <w:numId w:val="16"/>
        </w:numPr>
        <w:spacing w:after="200"/>
        <w:ind w:right="300"/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Certified Cybersecurity Essentials by Cisco Networking Academy Program </w:t>
      </w:r>
    </w:p>
    <w:p w14:paraId="135FE442" w14:textId="77777777" w:rsidR="00C01AB2" w:rsidRPr="000F1DA2" w:rsidRDefault="00C01AB2" w:rsidP="00C01AB2">
      <w:pPr>
        <w:pStyle w:val="ListParagraph"/>
        <w:numPr>
          <w:ilvl w:val="0"/>
          <w:numId w:val="16"/>
        </w:numPr>
        <w:spacing w:after="200"/>
        <w:ind w:right="300"/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Certified HTML And </w:t>
      </w:r>
      <w:proofErr w:type="gramStart"/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CSS  by</w:t>
      </w:r>
      <w:proofErr w:type="gramEnd"/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Geekster</w:t>
      </w:r>
      <w:proofErr w:type="spellEnd"/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 </w:t>
      </w:r>
    </w:p>
    <w:p w14:paraId="60C46A54" w14:textId="77777777" w:rsidR="00C01AB2" w:rsidRPr="000F1DA2" w:rsidRDefault="00C01AB2" w:rsidP="00C01AB2">
      <w:pPr>
        <w:pStyle w:val="ListParagraph"/>
        <w:numPr>
          <w:ilvl w:val="0"/>
          <w:numId w:val="16"/>
        </w:numPr>
        <w:spacing w:after="200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Certified </w:t>
      </w:r>
      <w:proofErr w:type="spellStart"/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sql</w:t>
      </w:r>
      <w:proofErr w:type="spellEnd"/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 by </w:t>
      </w:r>
      <w:proofErr w:type="spellStart"/>
      <w:r w:rsidRPr="000F1DA2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Geekster</w:t>
      </w:r>
      <w:proofErr w:type="spellEnd"/>
    </w:p>
    <w:p w14:paraId="49D7C3FB" w14:textId="0B7EF018" w:rsidR="007B6174" w:rsidRPr="00755121" w:rsidRDefault="007B6174" w:rsidP="00755121">
      <w:pPr>
        <w:pStyle w:val="ListParagraph"/>
        <w:numPr>
          <w:ilvl w:val="0"/>
          <w:numId w:val="20"/>
        </w:numPr>
        <w:spacing w:after="200"/>
        <w:ind w:right="30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75512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</w:t>
      </w:r>
      <w:r w:rsidR="00485BF6" w:rsidRPr="0075512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obbies</w:t>
      </w:r>
    </w:p>
    <w:p w14:paraId="171E2848" w14:textId="41EB611C" w:rsidR="007D11AD" w:rsidRPr="000F1DA2" w:rsidRDefault="00E06BB9" w:rsidP="00C32BC0">
      <w:pPr>
        <w:pStyle w:val="ListParagraph"/>
        <w:numPr>
          <w:ilvl w:val="0"/>
          <w:numId w:val="14"/>
        </w:numPr>
        <w:spacing w:after="200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F1DA2">
        <w:rPr>
          <w:rFonts w:ascii="Calibri" w:eastAsia="Calibri" w:hAnsi="Calibri" w:cs="Calibri"/>
          <w:color w:val="000000" w:themeColor="text1"/>
          <w:sz w:val="24"/>
          <w:szCs w:val="24"/>
        </w:rPr>
        <w:t>I like playing chess</w:t>
      </w:r>
      <w:r w:rsidR="007730BD" w:rsidRPr="000F1DA2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BA2AE3" w:rsidRPr="000F1D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7730BD" w:rsidRPr="000F1DA2">
        <w:rPr>
          <w:rFonts w:ascii="Calibri" w:eastAsia="Calibri" w:hAnsi="Calibri" w:cs="Calibri"/>
          <w:color w:val="000000" w:themeColor="text1"/>
          <w:sz w:val="24"/>
          <w:szCs w:val="24"/>
        </w:rPr>
        <w:t>watching cartoons and di</w:t>
      </w:r>
      <w:r w:rsidR="00BA2AE3" w:rsidRPr="000F1DA2">
        <w:rPr>
          <w:rFonts w:ascii="Calibri" w:eastAsia="Calibri" w:hAnsi="Calibri" w:cs="Calibri"/>
          <w:color w:val="000000" w:themeColor="text1"/>
          <w:sz w:val="24"/>
          <w:szCs w:val="24"/>
        </w:rPr>
        <w:t>scovery</w:t>
      </w:r>
    </w:p>
    <w:p w14:paraId="2BCD18E5" w14:textId="77777777" w:rsidR="003A09F4" w:rsidRDefault="003A09F4" w:rsidP="00915732">
      <w:pPr>
        <w:pStyle w:val="ListParagraph"/>
        <w:spacing w:after="200"/>
        <w:ind w:left="1440" w:right="300"/>
        <w:rPr>
          <w:rFonts w:ascii="Calibri" w:eastAsia="Calibri" w:hAnsi="Calibri" w:cs="Calibri"/>
          <w:b/>
          <w:bCs/>
          <w:color w:val="666666"/>
          <w:sz w:val="28"/>
          <w:szCs w:val="28"/>
        </w:rPr>
      </w:pPr>
    </w:p>
    <w:p w14:paraId="7F1A6076" w14:textId="77777777" w:rsidR="00C32BC0" w:rsidRDefault="00C32BC0" w:rsidP="003A09F4">
      <w:pPr>
        <w:pStyle w:val="ListParagraph"/>
        <w:spacing w:after="200"/>
        <w:ind w:left="0" w:right="300"/>
        <w:rPr>
          <w:rFonts w:ascii="Calibri" w:eastAsia="Calibri" w:hAnsi="Calibri" w:cs="Calibri"/>
          <w:b/>
          <w:bCs/>
          <w:color w:val="666666"/>
          <w:sz w:val="28"/>
          <w:szCs w:val="28"/>
        </w:rPr>
      </w:pPr>
    </w:p>
    <w:p w14:paraId="18413DBB" w14:textId="7185F6C7" w:rsidR="00C32BC0" w:rsidRPr="00C32BC0" w:rsidRDefault="00C32BC0" w:rsidP="00C32BC0">
      <w:pPr>
        <w:spacing w:after="200"/>
        <w:ind w:right="300"/>
        <w:rPr>
          <w:rFonts w:ascii="Calibri" w:eastAsia="Calibri" w:hAnsi="Calibri" w:cs="Calibri"/>
          <w:b/>
          <w:bCs/>
          <w:color w:val="666666"/>
          <w:sz w:val="28"/>
          <w:szCs w:val="28"/>
        </w:rPr>
      </w:pPr>
    </w:p>
    <w:p w14:paraId="2AE5B1F5" w14:textId="232BCF8F" w:rsidR="00C825BC" w:rsidRPr="00681038" w:rsidRDefault="00C825BC" w:rsidP="00681038">
      <w:pPr>
        <w:spacing w:after="200"/>
        <w:ind w:right="300"/>
        <w:rPr>
          <w:rFonts w:ascii="Calibri" w:eastAsia="Calibri" w:hAnsi="Calibri" w:cs="Calibri"/>
          <w:b/>
          <w:bCs/>
          <w:color w:val="666666"/>
          <w:sz w:val="28"/>
          <w:szCs w:val="28"/>
        </w:rPr>
      </w:pPr>
    </w:p>
    <w:p w14:paraId="2CB05C60" w14:textId="77777777" w:rsidR="00C825BC" w:rsidRPr="00B83A29" w:rsidRDefault="00C825BC" w:rsidP="00C825BC">
      <w:pPr>
        <w:pStyle w:val="ListParagraph"/>
        <w:spacing w:after="200"/>
        <w:ind w:left="2160" w:right="300"/>
        <w:rPr>
          <w:rFonts w:ascii="Calibri" w:eastAsia="Calibri" w:hAnsi="Calibri" w:cs="Calibri"/>
          <w:b/>
          <w:bCs/>
          <w:color w:val="666666"/>
          <w:sz w:val="28"/>
          <w:szCs w:val="28"/>
        </w:rPr>
      </w:pPr>
    </w:p>
    <w:p w14:paraId="2B1C4513" w14:textId="77777777" w:rsidR="00485BF6" w:rsidRPr="00C01AB2" w:rsidRDefault="00485BF6" w:rsidP="00485BF6">
      <w:pPr>
        <w:pStyle w:val="ListParagraph"/>
        <w:spacing w:after="200"/>
        <w:ind w:left="1440" w:right="300"/>
        <w:rPr>
          <w:rFonts w:ascii="Calibri" w:eastAsia="Calibri" w:hAnsi="Calibri" w:cs="Calibri"/>
          <w:color w:val="666666"/>
          <w:sz w:val="22"/>
          <w:szCs w:val="22"/>
        </w:rPr>
      </w:pPr>
    </w:p>
    <w:p w14:paraId="6A2FF4C0" w14:textId="77777777" w:rsidR="00C01AB2" w:rsidRDefault="00C01AB2" w:rsidP="00E03159">
      <w:pPr>
        <w:spacing w:line="336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4CCD5A97" w14:textId="77777777" w:rsidR="00C01AB2" w:rsidRPr="00E03159" w:rsidRDefault="00C01AB2" w:rsidP="00E03159">
      <w:pPr>
        <w:spacing w:line="336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7D1941D2" w14:textId="77777777" w:rsidR="00C01AB2" w:rsidRPr="00C01AB2" w:rsidRDefault="00C01AB2" w:rsidP="00C01AB2">
      <w:pPr>
        <w:spacing w:after="200"/>
        <w:ind w:right="300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</w:p>
    <w:p w14:paraId="4CFF15DE" w14:textId="77777777" w:rsidR="00E03159" w:rsidRPr="00E03159" w:rsidRDefault="00E03159" w:rsidP="00E03159">
      <w:pPr>
        <w:spacing w:after="200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p w14:paraId="70F6B3CC" w14:textId="77777777" w:rsidR="00E03159" w:rsidRPr="00973F20" w:rsidRDefault="00E03159" w:rsidP="00E03159">
      <w:pPr>
        <w:pStyle w:val="ListParagraph"/>
        <w:spacing w:after="200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E03159" w:rsidRPr="00973F20">
      <w:headerReference w:type="default" r:id="rId9"/>
      <w:pgSz w:w="12240" w:h="15840"/>
      <w:pgMar w:top="0" w:right="1440" w:bottom="0" w:left="1440" w:header="720" w:footer="72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EF0EF" w14:textId="77777777" w:rsidR="003A7517" w:rsidRDefault="003A7517">
      <w:r>
        <w:separator/>
      </w:r>
    </w:p>
  </w:endnote>
  <w:endnote w:type="continuationSeparator" w:id="0">
    <w:p w14:paraId="55AD4698" w14:textId="77777777" w:rsidR="003A7517" w:rsidRDefault="003A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67B8F" w14:textId="77777777" w:rsidR="003A7517" w:rsidRDefault="003A7517">
      <w:r>
        <w:separator/>
      </w:r>
    </w:p>
  </w:footnote>
  <w:footnote w:type="continuationSeparator" w:id="0">
    <w:p w14:paraId="5B761181" w14:textId="77777777" w:rsidR="003A7517" w:rsidRDefault="003A7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C737" w14:textId="77777777" w:rsidR="006A60C2" w:rsidRDefault="006A60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0"/>
    <w:lvl w:ilvl="0" w:tplc="1DA48B22">
      <w:start w:val="1"/>
      <w:numFmt w:val="bullet"/>
      <w:lvlRestart w:val="0"/>
      <w:lvlText w:val="❖"/>
      <w:lvlJc w:val="left"/>
      <w:pPr>
        <w:tabs>
          <w:tab w:val="num" w:pos="0"/>
        </w:tabs>
        <w:ind w:left="720" w:hanging="360"/>
      </w:pPr>
      <w:rPr>
        <w:sz w:val="20"/>
        <w:szCs w:val="20"/>
        <w:u w:val="none"/>
      </w:rPr>
    </w:lvl>
    <w:lvl w:ilvl="1" w:tplc="437EB516">
      <w:start w:val="1"/>
      <w:numFmt w:val="bullet"/>
      <w:lvlText w:val="➢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BD76E19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47A03EC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D9784900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1783ACE">
      <w:start w:val="1"/>
      <w:numFmt w:val="bullet"/>
      <w:lvlText w:val="➢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69A42E0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035E9DD2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36ABF22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hybridMultilevel"/>
    <w:tmpl w:val="00000000"/>
    <w:lvl w:ilvl="0" w:tplc="FE70A5B4">
      <w:start w:val="1"/>
      <w:numFmt w:val="bullet"/>
      <w:lvlRestart w:val="0"/>
      <w:lvlText w:val="❖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8CD8E018">
      <w:start w:val="1"/>
      <w:numFmt w:val="bullet"/>
      <w:lvlText w:val="➢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7D74320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3C889A8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262CCE38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E1AAFB14">
      <w:start w:val="1"/>
      <w:numFmt w:val="bullet"/>
      <w:lvlText w:val="➢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D0DE766C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A8729A28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7882AEB0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hybridMultilevel"/>
    <w:tmpl w:val="00000000"/>
    <w:lvl w:ilvl="0" w:tplc="C52EFFAE">
      <w:start w:val="1"/>
      <w:numFmt w:val="bullet"/>
      <w:lvlRestart w:val="0"/>
      <w:lvlText w:val="❖"/>
      <w:lvlJc w:val="left"/>
      <w:pPr>
        <w:tabs>
          <w:tab w:val="num" w:pos="65"/>
        </w:tabs>
        <w:ind w:left="785" w:hanging="360"/>
      </w:pPr>
      <w:rPr>
        <w:u w:val="none"/>
      </w:rPr>
    </w:lvl>
    <w:lvl w:ilvl="1" w:tplc="43822C20">
      <w:start w:val="1"/>
      <w:numFmt w:val="bullet"/>
      <w:lvlText w:val="➢"/>
      <w:lvlJc w:val="left"/>
      <w:pPr>
        <w:tabs>
          <w:tab w:val="num" w:pos="65"/>
        </w:tabs>
        <w:ind w:left="1505" w:hanging="360"/>
      </w:pPr>
      <w:rPr>
        <w:u w:val="none"/>
      </w:rPr>
    </w:lvl>
    <w:lvl w:ilvl="2" w:tplc="221A8B54">
      <w:start w:val="1"/>
      <w:numFmt w:val="bullet"/>
      <w:lvlText w:val="■"/>
      <w:lvlJc w:val="left"/>
      <w:pPr>
        <w:tabs>
          <w:tab w:val="num" w:pos="65"/>
        </w:tabs>
        <w:ind w:left="2225" w:hanging="360"/>
      </w:pPr>
      <w:rPr>
        <w:u w:val="none"/>
      </w:rPr>
    </w:lvl>
    <w:lvl w:ilvl="3" w:tplc="BFBAF93C">
      <w:start w:val="1"/>
      <w:numFmt w:val="bullet"/>
      <w:lvlText w:val="●"/>
      <w:lvlJc w:val="left"/>
      <w:pPr>
        <w:tabs>
          <w:tab w:val="num" w:pos="65"/>
        </w:tabs>
        <w:ind w:left="2945" w:hanging="360"/>
      </w:pPr>
      <w:rPr>
        <w:u w:val="none"/>
      </w:rPr>
    </w:lvl>
    <w:lvl w:ilvl="4" w:tplc="10B8D630">
      <w:start w:val="1"/>
      <w:numFmt w:val="bullet"/>
      <w:lvlText w:val="◆"/>
      <w:lvlJc w:val="left"/>
      <w:pPr>
        <w:tabs>
          <w:tab w:val="num" w:pos="65"/>
        </w:tabs>
        <w:ind w:left="3665" w:hanging="360"/>
      </w:pPr>
      <w:rPr>
        <w:u w:val="none"/>
      </w:rPr>
    </w:lvl>
    <w:lvl w:ilvl="5" w:tplc="A0F8BA6A">
      <w:start w:val="1"/>
      <w:numFmt w:val="bullet"/>
      <w:lvlText w:val="➢"/>
      <w:lvlJc w:val="left"/>
      <w:pPr>
        <w:tabs>
          <w:tab w:val="num" w:pos="65"/>
        </w:tabs>
        <w:ind w:left="4385" w:hanging="360"/>
      </w:pPr>
      <w:rPr>
        <w:u w:val="none"/>
      </w:rPr>
    </w:lvl>
    <w:lvl w:ilvl="6" w:tplc="F1DAD92A">
      <w:start w:val="1"/>
      <w:numFmt w:val="bullet"/>
      <w:lvlText w:val="■"/>
      <w:lvlJc w:val="left"/>
      <w:pPr>
        <w:tabs>
          <w:tab w:val="num" w:pos="65"/>
        </w:tabs>
        <w:ind w:left="5105" w:hanging="360"/>
      </w:pPr>
      <w:rPr>
        <w:u w:val="none"/>
      </w:rPr>
    </w:lvl>
    <w:lvl w:ilvl="7" w:tplc="A1BAF4B0">
      <w:start w:val="1"/>
      <w:numFmt w:val="bullet"/>
      <w:lvlText w:val="●"/>
      <w:lvlJc w:val="left"/>
      <w:pPr>
        <w:tabs>
          <w:tab w:val="num" w:pos="65"/>
        </w:tabs>
        <w:ind w:left="5825" w:hanging="360"/>
      </w:pPr>
      <w:rPr>
        <w:u w:val="none"/>
      </w:rPr>
    </w:lvl>
    <w:lvl w:ilvl="8" w:tplc="ABAEB2A8">
      <w:start w:val="1"/>
      <w:numFmt w:val="bullet"/>
      <w:lvlText w:val="◆"/>
      <w:lvlJc w:val="left"/>
      <w:pPr>
        <w:tabs>
          <w:tab w:val="num" w:pos="65"/>
        </w:tabs>
        <w:ind w:left="6545" w:hanging="360"/>
      </w:pPr>
      <w:rPr>
        <w:u w:val="none"/>
      </w:rPr>
    </w:lvl>
  </w:abstractNum>
  <w:abstractNum w:abstractNumId="3" w15:restartNumberingAfterBreak="0">
    <w:nsid w:val="00000004"/>
    <w:multiLevelType w:val="hybridMultilevel"/>
    <w:tmpl w:val="00000000"/>
    <w:lvl w:ilvl="0" w:tplc="D07E0BAE">
      <w:start w:val="1"/>
      <w:numFmt w:val="bullet"/>
      <w:lvlRestart w:val="0"/>
      <w:lvlText w:val="❖"/>
      <w:lvlJc w:val="left"/>
      <w:pPr>
        <w:tabs>
          <w:tab w:val="num" w:pos="0"/>
        </w:tabs>
        <w:ind w:left="720" w:hanging="360"/>
      </w:pPr>
      <w:rPr>
        <w:sz w:val="20"/>
        <w:szCs w:val="20"/>
        <w:u w:val="none"/>
      </w:rPr>
    </w:lvl>
    <w:lvl w:ilvl="1" w:tplc="5D4A36A6">
      <w:start w:val="1"/>
      <w:numFmt w:val="bullet"/>
      <w:lvlText w:val="➢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E0F01B2E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36583CC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4678EF10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EAACFA4">
      <w:start w:val="1"/>
      <w:numFmt w:val="bullet"/>
      <w:lvlText w:val="➢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5B8A4C8C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892AFE4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DA0A05A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00211660"/>
    <w:multiLevelType w:val="hybridMultilevel"/>
    <w:tmpl w:val="00000000"/>
    <w:lvl w:ilvl="0" w:tplc="ABFEBE48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7A708DF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1C64994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ED70A44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22654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F462FE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B53EAE1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A020710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6A2476B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050E2AFD"/>
    <w:multiLevelType w:val="hybridMultilevel"/>
    <w:tmpl w:val="E56CF0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02011"/>
    <w:multiLevelType w:val="hybridMultilevel"/>
    <w:tmpl w:val="7B166C2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09FE0085"/>
    <w:multiLevelType w:val="hybridMultilevel"/>
    <w:tmpl w:val="7BB8A7C0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0CCD4260"/>
    <w:multiLevelType w:val="hybridMultilevel"/>
    <w:tmpl w:val="31AE27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597F50"/>
    <w:multiLevelType w:val="hybridMultilevel"/>
    <w:tmpl w:val="0CF43E6C"/>
    <w:lvl w:ilvl="0" w:tplc="40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0" w15:restartNumberingAfterBreak="0">
    <w:nsid w:val="20CA25DF"/>
    <w:multiLevelType w:val="hybridMultilevel"/>
    <w:tmpl w:val="AC3E3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D258A"/>
    <w:multiLevelType w:val="hybridMultilevel"/>
    <w:tmpl w:val="D8DAE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3C6843"/>
    <w:multiLevelType w:val="hybridMultilevel"/>
    <w:tmpl w:val="C6728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A4287C"/>
    <w:multiLevelType w:val="hybridMultilevel"/>
    <w:tmpl w:val="9B9C24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1338D1"/>
    <w:multiLevelType w:val="hybridMultilevel"/>
    <w:tmpl w:val="25B28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570CC8"/>
    <w:multiLevelType w:val="hybridMultilevel"/>
    <w:tmpl w:val="070A819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30362C6"/>
    <w:multiLevelType w:val="hybridMultilevel"/>
    <w:tmpl w:val="1EE0FCF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022F3C"/>
    <w:multiLevelType w:val="hybridMultilevel"/>
    <w:tmpl w:val="740699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417A7C"/>
    <w:multiLevelType w:val="hybridMultilevel"/>
    <w:tmpl w:val="888CE82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006892"/>
    <w:multiLevelType w:val="hybridMultilevel"/>
    <w:tmpl w:val="ABEC2C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52C5A"/>
    <w:multiLevelType w:val="hybridMultilevel"/>
    <w:tmpl w:val="DE2A7A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5097397">
    <w:abstractNumId w:val="3"/>
  </w:num>
  <w:num w:numId="2" w16cid:durableId="264654739">
    <w:abstractNumId w:val="1"/>
  </w:num>
  <w:num w:numId="3" w16cid:durableId="1898122597">
    <w:abstractNumId w:val="0"/>
  </w:num>
  <w:num w:numId="4" w16cid:durableId="458301513">
    <w:abstractNumId w:val="2"/>
  </w:num>
  <w:num w:numId="5" w16cid:durableId="1107194519">
    <w:abstractNumId w:val="4"/>
  </w:num>
  <w:num w:numId="6" w16cid:durableId="1575895220">
    <w:abstractNumId w:val="5"/>
  </w:num>
  <w:num w:numId="7" w16cid:durableId="1899169075">
    <w:abstractNumId w:val="11"/>
  </w:num>
  <w:num w:numId="8" w16cid:durableId="2141989984">
    <w:abstractNumId w:val="9"/>
  </w:num>
  <w:num w:numId="9" w16cid:durableId="1761215037">
    <w:abstractNumId w:val="7"/>
  </w:num>
  <w:num w:numId="10" w16cid:durableId="8801238">
    <w:abstractNumId w:val="6"/>
  </w:num>
  <w:num w:numId="11" w16cid:durableId="93212988">
    <w:abstractNumId w:val="10"/>
  </w:num>
  <w:num w:numId="12" w16cid:durableId="1777827196">
    <w:abstractNumId w:val="18"/>
  </w:num>
  <w:num w:numId="13" w16cid:durableId="1145701481">
    <w:abstractNumId w:val="19"/>
  </w:num>
  <w:num w:numId="14" w16cid:durableId="1125074796">
    <w:abstractNumId w:val="12"/>
  </w:num>
  <w:num w:numId="15" w16cid:durableId="1006205948">
    <w:abstractNumId w:val="13"/>
  </w:num>
  <w:num w:numId="16" w16cid:durableId="1521577928">
    <w:abstractNumId w:val="14"/>
  </w:num>
  <w:num w:numId="17" w16cid:durableId="1729524662">
    <w:abstractNumId w:val="17"/>
  </w:num>
  <w:num w:numId="18" w16cid:durableId="761872765">
    <w:abstractNumId w:val="8"/>
  </w:num>
  <w:num w:numId="19" w16cid:durableId="1611010934">
    <w:abstractNumId w:val="15"/>
  </w:num>
  <w:num w:numId="20" w16cid:durableId="817577106">
    <w:abstractNumId w:val="20"/>
  </w:num>
  <w:num w:numId="21" w16cid:durableId="487479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C2"/>
    <w:rsid w:val="00036963"/>
    <w:rsid w:val="000F1DA2"/>
    <w:rsid w:val="001306A1"/>
    <w:rsid w:val="003A09F4"/>
    <w:rsid w:val="003A7517"/>
    <w:rsid w:val="00485BF6"/>
    <w:rsid w:val="0052593F"/>
    <w:rsid w:val="00681038"/>
    <w:rsid w:val="006A05DA"/>
    <w:rsid w:val="006A60C2"/>
    <w:rsid w:val="006E18F4"/>
    <w:rsid w:val="00755121"/>
    <w:rsid w:val="00755C6D"/>
    <w:rsid w:val="007730BD"/>
    <w:rsid w:val="007B6174"/>
    <w:rsid w:val="007D11AD"/>
    <w:rsid w:val="0081752A"/>
    <w:rsid w:val="008E2448"/>
    <w:rsid w:val="0090589D"/>
    <w:rsid w:val="00915732"/>
    <w:rsid w:val="00925421"/>
    <w:rsid w:val="00973F20"/>
    <w:rsid w:val="009968F3"/>
    <w:rsid w:val="009C35AA"/>
    <w:rsid w:val="009F1EDF"/>
    <w:rsid w:val="00B83A29"/>
    <w:rsid w:val="00BA2AE3"/>
    <w:rsid w:val="00BC6C88"/>
    <w:rsid w:val="00C01AB2"/>
    <w:rsid w:val="00C32BC0"/>
    <w:rsid w:val="00C825BC"/>
    <w:rsid w:val="00DA5766"/>
    <w:rsid w:val="00E03159"/>
    <w:rsid w:val="00E04B88"/>
    <w:rsid w:val="00E06BB9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E32B"/>
  <w15:docId w15:val="{30EB46D1-A112-4D74-B397-2DC1E3E0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3F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choudhary</dc:creator>
  <cp:lastModifiedBy>tushar choudhary</cp:lastModifiedBy>
  <cp:revision>25</cp:revision>
  <dcterms:created xsi:type="dcterms:W3CDTF">2025-04-21T06:59:00Z</dcterms:created>
  <dcterms:modified xsi:type="dcterms:W3CDTF">2025-05-17T04:19:00Z</dcterms:modified>
</cp:coreProperties>
</file>